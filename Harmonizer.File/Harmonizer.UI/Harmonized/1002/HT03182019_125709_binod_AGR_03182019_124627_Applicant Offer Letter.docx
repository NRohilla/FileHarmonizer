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          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 w:rsidRPr="007912DC">
        <w:rPr>
          <w:sz w:val="24"/>
          <w:szCs w:val="24"/>
        </w:rPr>
        <w:t>1000238</w:t>
      </w:r>
      <w:r>
        <w:rPr>
          <w:sz w:val="24"/>
          <w:szCs w:val="24"/>
        </w:rPr>
        <w:t>&gt;</w:t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1000239</w:t>
      </w:r>
      <w:r>
        <w:rPr>
          <w:sz w:val="24"/>
          <w:szCs w:val="24"/>
        </w:rPr>
        <w:t>&gt;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1000242</w:t>
      </w:r>
      <w:r>
        <w:rPr>
          <w:sz w:val="24"/>
          <w:szCs w:val="24"/>
        </w:rPr>
        <w:t>&gt;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1000241</w:t>
      </w:r>
      <w:r>
        <w:rPr>
          <w:sz w:val="24"/>
          <w:szCs w:val="24"/>
        </w:rPr>
        <w:t>&gt;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1000243</w:t>
      </w:r>
      <w:r w:rsidR="00DD5A69">
        <w:rPr>
          <w:sz w:val="24"/>
          <w:szCs w:val="24"/>
        </w:rPr>
        <w:t>&gt;</w:t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1000244</w:t>
      </w:r>
      <w:r w:rsidR="00DD5A69">
        <w:rPr>
          <w:sz w:val="24"/>
          <w:szCs w:val="24"/>
        </w:rPr>
        <w:t>&gt;</w:t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1000245</w:t>
      </w:r>
      <w:r w:rsidR="00DD5A69">
        <w:rPr>
          <w:sz w:val="24"/>
          <w:szCs w:val="24"/>
        </w:rPr>
        <w:t>&gt;</w:t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1000246</w:t>
      </w:r>
      <w:r w:rsidR="00DD5A69">
        <w:rPr>
          <w:sz w:val="24"/>
          <w:szCs w:val="24"/>
        </w:rPr>
        <w:t>&gt;</w:t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28BF1D94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1000247</w:t>
      </w:r>
      <w:r w:rsidR="00DD5A69">
        <w:rPr>
          <w:sz w:val="24"/>
          <w:szCs w:val="24"/>
        </w:rPr>
        <w:t>&gt;</w:t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>&lt;</w:t>
      </w:r>
      <w:r w:rsidR="00DD5A69" w:rsidRPr="00DD5A69">
        <w:rPr>
          <w:sz w:val="24"/>
          <w:szCs w:val="24"/>
        </w:rPr>
        <w:t>1000248</w:t>
      </w:r>
      <w:r w:rsidR="00DD5A69">
        <w:rPr>
          <w:sz w:val="24"/>
          <w:szCs w:val="24"/>
        </w:rPr>
        <w:t>&gt;</w:t>
      </w:r>
      <w:bookmarkStart w:id="0" w:name="_GoBack"/>
      <w:bookmarkEnd w:id="0"/>
      <w:r w:rsidR="006D3B1A">
        <w:rPr>
          <w:sz w:val="24"/>
          <w:szCs w:val="24"/>
        </w:rPr>
        <w:t xml:space="preserve"> 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Simmons, Joe</cp:lastModifiedBy>
  <cp:revision>2</cp:revision>
  <cp:lastPrinted>2019-01-07T21:21:00Z</cp:lastPrinted>
  <dcterms:created xsi:type="dcterms:W3CDTF">2019-03-17T12:44:00Z</dcterms:created>
  <dcterms:modified xsi:type="dcterms:W3CDTF">2019-03-17T12:44:00Z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