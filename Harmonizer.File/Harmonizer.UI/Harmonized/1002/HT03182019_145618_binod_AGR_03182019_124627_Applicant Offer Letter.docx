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&lt;1000110&gt;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7912DC">
        <w:rPr>
          <w:sz w:val="24"/>
          <w:szCs w:val="24"/>
        </w:rPr>
        <w:t>1000238</w:t>
      </w:r>
      <w:r>
        <w:rPr>
          <w:sz w:val="24"/>
          <w:szCs w:val="24"/>
        </w:rPr>
        <w:t>&gt;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1000239</w:t>
      </w:r>
      <w:r>
        <w:rPr>
          <w:sz w:val="24"/>
          <w:szCs w:val="24"/>
        </w:rPr>
        <w:t>&gt;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1000242</w:t>
      </w:r>
      <w:r>
        <w:rPr>
          <w:sz w:val="24"/>
          <w:szCs w:val="24"/>
        </w:rPr>
        <w:t>&gt;</w:t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1000241</w:t>
      </w:r>
      <w:r>
        <w:rPr>
          <w:sz w:val="24"/>
          <w:szCs w:val="24"/>
        </w:rPr>
        <w:t>&gt;</w:t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1000243</w:t>
      </w:r>
      <w:r w:rsidR="00DD5A69">
        <w:rPr>
          <w:sz w:val="24"/>
          <w:szCs w:val="24"/>
        </w:rPr>
        <w:t>&gt;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1000244</w:t>
      </w:r>
      <w:r w:rsidR="00DD5A69">
        <w:rPr>
          <w:sz w:val="24"/>
          <w:szCs w:val="24"/>
        </w:rPr>
        <w:t>&gt;</w:t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1000245</w:t>
      </w:r>
      <w:r w:rsidR="00DD5A69">
        <w:rPr>
          <w:sz w:val="24"/>
          <w:szCs w:val="24"/>
        </w:rPr>
        <w:t>&gt;</w:t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1000246</w:t>
      </w:r>
      <w:r w:rsidR="00DD5A69">
        <w:rPr>
          <w:sz w:val="24"/>
          <w:szCs w:val="24"/>
        </w:rPr>
        <w:t>&gt;</w:t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28BF1D94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1000247</w:t>
      </w:r>
      <w:r w:rsidR="00DD5A69">
        <w:rPr>
          <w:sz w:val="24"/>
          <w:szCs w:val="24"/>
        </w:rPr>
        <w:t>&gt;</w:t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1000248</w:t>
      </w:r>
      <w:r w:rsidR="00DD5A69">
        <w:rPr>
          <w:sz w:val="24"/>
          <w:szCs w:val="24"/>
        </w:rPr>
        <w:t>&gt;</w:t>
      </w:r>
      <w:bookmarkStart w:id="0" w:name="_GoBack"/>
      <w:bookmarkEnd w:id="0"/>
      <w:r w:rsidR="006D3B1A">
        <w:rPr>
          <w:sz w:val="24"/>
          <w:szCs w:val="24"/>
        </w:rPr>
        <w:t xml:space="preserve"> 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