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84D6F" w14:textId="4834CECD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EE77D3" w14:textId="77777777" w:rsidR="00E87D96" w:rsidRDefault="00E87D96">
      <w:pPr>
        <w:rPr>
          <w:sz w:val="24"/>
          <w:szCs w:val="24"/>
        </w:rPr>
      </w:pPr>
    </w:p>
    <w:p w14:paraId="27AF89FF" w14:textId="77777777" w:rsidR="00C974AB" w:rsidRDefault="00C974AB">
      <w:pPr>
        <w:rPr>
          <w:sz w:val="24"/>
          <w:szCs w:val="24"/>
        </w:rPr>
      </w:pPr>
    </w:p>
    <w:p w14:paraId="144DB9FB" w14:textId="269F5250" w:rsidR="00C974AB" w:rsidRDefault="007912DC" w:rsidP="00C974AB">
      <w:pPr>
        <w:ind w:left="6480" w:firstLine="720"/>
        <w:rPr>
          <w:sz w:val="24"/>
          <w:szCs w:val="24"/>
        </w:rPr>
      </w:pPr>
      <w:r w:rsidRPr="007912DC">
        <w:rPr>
          <w:sz w:val="24"/>
          <w:szCs w:val="24"/>
        </w:rPr>
        <w:t>&lt;1000110&gt;</w:t>
      </w:r>
    </w:p>
    <w:p w14:paraId="04E48A75" w14:textId="77777777" w:rsidR="00C974AB" w:rsidRDefault="00C974AB">
      <w:pPr>
        <w:rPr>
          <w:sz w:val="24"/>
          <w:szCs w:val="24"/>
        </w:rPr>
      </w:pPr>
    </w:p>
    <w:p w14:paraId="4EA06DCA" w14:textId="77777777" w:rsidR="00C974AB" w:rsidRDefault="00C974AB">
      <w:pPr>
        <w:rPr>
          <w:sz w:val="24"/>
          <w:szCs w:val="24"/>
        </w:rPr>
      </w:pPr>
    </w:p>
    <w:p w14:paraId="7BA0BC90" w14:textId="48708501" w:rsidR="00A9204E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Pr="007912DC">
        <w:rPr>
          <w:sz w:val="24"/>
          <w:szCs w:val="24"/>
        </w:rPr>
        <w:t>1000238</w:t>
      </w:r>
      <w:r>
        <w:rPr>
          <w:sz w:val="24"/>
          <w:szCs w:val="24"/>
        </w:rPr>
        <w:t>&gt;</w:t>
      </w:r>
    </w:p>
    <w:p w14:paraId="606EECE0" w14:textId="77777777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RE: Greater Comfort Employment offer</w:t>
      </w:r>
    </w:p>
    <w:p w14:paraId="1A82444A" w14:textId="7285D9B8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&lt;1000239&gt;</w:t>
      </w:r>
    </w:p>
    <w:p w14:paraId="1282887A" w14:textId="77777777" w:rsidR="00C974AB" w:rsidRDefault="00C974AB">
      <w:pPr>
        <w:rPr>
          <w:sz w:val="24"/>
          <w:szCs w:val="24"/>
        </w:rPr>
      </w:pPr>
    </w:p>
    <w:p w14:paraId="34BA6FA3" w14:textId="77777777" w:rsidR="00C974AB" w:rsidRDefault="00C974AB">
      <w:pPr>
        <w:rPr>
          <w:sz w:val="24"/>
          <w:szCs w:val="24"/>
        </w:rPr>
      </w:pPr>
    </w:p>
    <w:p w14:paraId="6F598658" w14:textId="5DD96FED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&lt;1000242&gt;</w:t>
      </w:r>
      <w:r w:rsidR="00F730EE" w:rsidRPr="001261C9"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>&lt;1000241&gt;</w:t>
      </w:r>
      <w:r w:rsidR="00C974AB" w:rsidRPr="001261C9">
        <w:rPr>
          <w:sz w:val="24"/>
          <w:szCs w:val="24"/>
          <w:highlight w:val="yellow"/>
        </w:rPr>
        <w:t>,</w:t>
      </w:r>
    </w:p>
    <w:p w14:paraId="5883DEC5" w14:textId="77777777" w:rsidR="00C974AB" w:rsidRDefault="00C974AB">
      <w:pPr>
        <w:rPr>
          <w:sz w:val="24"/>
          <w:szCs w:val="24"/>
        </w:rPr>
      </w:pPr>
    </w:p>
    <w:p w14:paraId="56060EB2" w14:textId="0C68BD4F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interest in joining Greater Comfort Team! Per our conversation, I have provided this letter for clarification on your job description and duties.  As discussed, your primary duties </w:t>
      </w:r>
      <w:r w:rsidR="00F730EE">
        <w:rPr>
          <w:sz w:val="24"/>
          <w:szCs w:val="24"/>
        </w:rPr>
        <w:t xml:space="preserve">initially </w:t>
      </w:r>
      <w:r>
        <w:rPr>
          <w:sz w:val="24"/>
          <w:szCs w:val="24"/>
        </w:rPr>
        <w:t>will be i</w:t>
      </w:r>
      <w:r w:rsidR="00F730EE">
        <w:rPr>
          <w:sz w:val="24"/>
          <w:szCs w:val="24"/>
        </w:rPr>
        <w:t>n the field as a Service Technician</w:t>
      </w:r>
      <w:r>
        <w:rPr>
          <w:sz w:val="24"/>
          <w:szCs w:val="24"/>
        </w:rPr>
        <w:t>.  This will include th</w:t>
      </w:r>
      <w:r w:rsidR="00F730EE">
        <w:rPr>
          <w:sz w:val="24"/>
          <w:szCs w:val="24"/>
        </w:rPr>
        <w:t xml:space="preserve">e performance of service calls and </w:t>
      </w:r>
      <w:r>
        <w:rPr>
          <w:sz w:val="24"/>
          <w:szCs w:val="24"/>
        </w:rPr>
        <w:t>customer service</w:t>
      </w:r>
      <w:r w:rsidR="00F730EE">
        <w:rPr>
          <w:sz w:val="24"/>
          <w:szCs w:val="24"/>
        </w:rPr>
        <w:t xml:space="preserve">. 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1000243</w:t>
      </w:r>
      <w:r w:rsidR="00DD5A69">
        <w:rPr>
          <w:sz w:val="24"/>
          <w:szCs w:val="24"/>
        </w:rPr>
        <w:t>&gt;</w:t>
      </w:r>
    </w:p>
    <w:p w14:paraId="416EA86B" w14:textId="77777777" w:rsidR="00FA5C3E" w:rsidRDefault="00FA5C3E">
      <w:pPr>
        <w:rPr>
          <w:sz w:val="24"/>
          <w:szCs w:val="24"/>
        </w:rPr>
      </w:pPr>
    </w:p>
    <w:p w14:paraId="4D3FDDF9" w14:textId="1B4C2253" w:rsidR="00FA5C3E" w:rsidRDefault="00FA5C3E">
      <w:pPr>
        <w:rPr>
          <w:sz w:val="24"/>
          <w:szCs w:val="24"/>
        </w:rPr>
      </w:pPr>
      <w:r>
        <w:rPr>
          <w:sz w:val="24"/>
          <w:szCs w:val="24"/>
        </w:rPr>
        <w:t xml:space="preserve">We are offering the following benefits for your compensation package.  As </w:t>
      </w:r>
      <w:r w:rsidR="0078313C">
        <w:rPr>
          <w:sz w:val="24"/>
          <w:szCs w:val="24"/>
        </w:rPr>
        <w:t>requested,</w:t>
      </w:r>
      <w:r>
        <w:rPr>
          <w:sz w:val="24"/>
          <w:szCs w:val="24"/>
        </w:rPr>
        <w:t xml:space="preserve"> y</w:t>
      </w:r>
      <w:r w:rsidR="00F730EE">
        <w:rPr>
          <w:sz w:val="24"/>
          <w:szCs w:val="24"/>
        </w:rPr>
        <w:t xml:space="preserve">ou will be paid at a rate of </w:t>
      </w:r>
      <w:r w:rsidR="00F730EE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1000244</w:t>
      </w:r>
      <w:r w:rsidR="00DD5A69">
        <w:rPr>
          <w:sz w:val="24"/>
          <w:szCs w:val="24"/>
        </w:rPr>
        <w:t>&gt;</w:t>
      </w:r>
      <w:r>
        <w:rPr>
          <w:sz w:val="24"/>
          <w:szCs w:val="24"/>
        </w:rPr>
        <w:t xml:space="preserve"> per hour, plus overtime after 40 ho</w:t>
      </w:r>
      <w:r w:rsidR="00F730EE">
        <w:rPr>
          <w:sz w:val="24"/>
          <w:szCs w:val="24"/>
        </w:rPr>
        <w:t xml:space="preserve">urs per week. </w:t>
      </w:r>
    </w:p>
    <w:p w14:paraId="26336FC7" w14:textId="77777777" w:rsidR="0071361D" w:rsidRDefault="0071361D">
      <w:pPr>
        <w:rPr>
          <w:sz w:val="24"/>
          <w:szCs w:val="24"/>
        </w:rPr>
      </w:pPr>
    </w:p>
    <w:p w14:paraId="1E53E25D" w14:textId="34958DFF" w:rsidR="0071361D" w:rsidRDefault="0071361D">
      <w:pPr>
        <w:rPr>
          <w:sz w:val="24"/>
          <w:szCs w:val="24"/>
        </w:rPr>
      </w:pPr>
      <w:r>
        <w:rPr>
          <w:sz w:val="24"/>
          <w:szCs w:val="24"/>
        </w:rPr>
        <w:t xml:space="preserve">If you sell </w:t>
      </w:r>
      <w:r w:rsidRPr="006D3B1A"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preventative maintenance agreements, installation projects @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1000245</w:t>
      </w:r>
      <w:r w:rsidR="00DD5A69">
        <w:rPr>
          <w:sz w:val="24"/>
          <w:szCs w:val="24"/>
        </w:rPr>
        <w:t>&gt;</w:t>
      </w:r>
      <w:r w:rsidRPr="001261C9"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Gross profit</w:t>
      </w:r>
      <w:r w:rsidR="006D3B1A">
        <w:rPr>
          <w:sz w:val="24"/>
          <w:szCs w:val="24"/>
        </w:rPr>
        <w:t xml:space="preserve"> or greater or </w:t>
      </w:r>
      <w:r w:rsidR="006D3B1A" w:rsidRPr="006D3B1A">
        <w:rPr>
          <w:sz w:val="24"/>
          <w:szCs w:val="24"/>
          <w:u w:val="single"/>
        </w:rPr>
        <w:t>any</w:t>
      </w:r>
      <w:r w:rsidR="006D3B1A">
        <w:rPr>
          <w:sz w:val="24"/>
          <w:szCs w:val="24"/>
        </w:rPr>
        <w:t xml:space="preserve"> service work you will receive a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1000246</w:t>
      </w:r>
      <w:r w:rsidR="00DD5A69">
        <w:rPr>
          <w:sz w:val="24"/>
          <w:szCs w:val="24"/>
        </w:rPr>
        <w:t>&gt;</w:t>
      </w:r>
      <w:r w:rsidR="006D3B1A" w:rsidRPr="001261C9">
        <w:rPr>
          <w:sz w:val="24"/>
          <w:szCs w:val="24"/>
          <w:highlight w:val="yellow"/>
        </w:rPr>
        <w:t>%</w:t>
      </w:r>
      <w:r w:rsidR="006D3B1A">
        <w:rPr>
          <w:sz w:val="24"/>
          <w:szCs w:val="24"/>
        </w:rPr>
        <w:t xml:space="preserve"> percent commission with no cap. </w:t>
      </w:r>
    </w:p>
    <w:p w14:paraId="131FBEB0" w14:textId="77777777" w:rsidR="006D3B1A" w:rsidRDefault="006D3B1A">
      <w:pPr>
        <w:rPr>
          <w:sz w:val="24"/>
          <w:szCs w:val="24"/>
        </w:rPr>
      </w:pPr>
    </w:p>
    <w:p w14:paraId="43E3228E" w14:textId="1631061A" w:rsidR="006D3B1A" w:rsidRDefault="00CD5B65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6D3B1A">
        <w:rPr>
          <w:sz w:val="24"/>
          <w:szCs w:val="24"/>
        </w:rPr>
        <w:t xml:space="preserve"> receive 2 days of sick time per calendar year as discussed in our employee handbook and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1000247</w:t>
      </w:r>
      <w:r w:rsidR="00DD5A69">
        <w:rPr>
          <w:sz w:val="24"/>
          <w:szCs w:val="24"/>
        </w:rPr>
        <w:t>&gt;</w:t>
      </w:r>
      <w:r w:rsidR="006D3B1A">
        <w:rPr>
          <w:sz w:val="24"/>
          <w:szCs w:val="24"/>
        </w:rPr>
        <w:t xml:space="preserve"> weeks of vacation as discussed in the employee handbook as well. Vacation is accrued weekly, I have</w:t>
      </w:r>
      <w:r w:rsidR="00F730EE">
        <w:rPr>
          <w:sz w:val="24"/>
          <w:szCs w:val="24"/>
        </w:rPr>
        <w:t xml:space="preserve"> no problem with you taking any</w:t>
      </w:r>
      <w:r w:rsidR="006D3B1A">
        <w:rPr>
          <w:sz w:val="24"/>
          <w:szCs w:val="24"/>
        </w:rPr>
        <w:t xml:space="preserve"> vacation you have previously scheduled.  You are eligible for</w:t>
      </w:r>
      <w:r w:rsidR="00803E35">
        <w:rPr>
          <w:sz w:val="24"/>
          <w:szCs w:val="24"/>
        </w:rPr>
        <w:t xml:space="preserve"> &gt; </w:t>
      </w:r>
      <w:r w:rsidR="006D3B1A">
        <w:rPr>
          <w:sz w:val="24"/>
          <w:szCs w:val="24"/>
        </w:rPr>
        <w:t xml:space="preserve"> </w:t>
      </w:r>
      <w:r w:rsidR="006D3B1A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1000248</w:t>
      </w:r>
      <w:r w:rsidR="00DD5A69">
        <w:rPr>
          <w:sz w:val="24"/>
          <w:szCs w:val="24"/>
        </w:rPr>
        <w:t>&gt;</w:t>
      </w:r>
      <w:r w:rsidR="006D3B1A">
        <w:rPr>
          <w:sz w:val="24"/>
          <w:szCs w:val="24"/>
        </w:rPr>
        <w:t xml:space="preserve"> </w:t>
      </w:r>
      <w:r w:rsidR="00803E35">
        <w:rPr>
          <w:sz w:val="24"/>
          <w:szCs w:val="24"/>
        </w:rPr>
        <w:t>&amp; &lt;</w:t>
      </w:r>
      <w:bookmarkStart w:id="0" w:name="_GoBack"/>
      <w:bookmarkEnd w:id="0"/>
      <w:r w:rsidR="00803E35">
        <w:rPr>
          <w:sz w:val="24"/>
          <w:szCs w:val="24"/>
        </w:rPr>
        <w:t xml:space="preserve">10000 </w:t>
      </w:r>
      <w:r w:rsidR="006D3B1A">
        <w:rPr>
          <w:sz w:val="24"/>
          <w:szCs w:val="24"/>
        </w:rPr>
        <w:t>of life insurance</w:t>
      </w:r>
      <w:r w:rsidR="0078313C">
        <w:rPr>
          <w:sz w:val="24"/>
          <w:szCs w:val="24"/>
        </w:rPr>
        <w:t xml:space="preserve"> and </w:t>
      </w:r>
      <w:r w:rsidR="00ED059E">
        <w:rPr>
          <w:sz w:val="24"/>
          <w:szCs w:val="24"/>
        </w:rPr>
        <w:t>Long-Term</w:t>
      </w:r>
      <w:r w:rsidR="0078313C">
        <w:rPr>
          <w:sz w:val="24"/>
          <w:szCs w:val="24"/>
        </w:rPr>
        <w:t xml:space="preserve"> Disability</w:t>
      </w:r>
      <w:r w:rsidR="006D3B1A">
        <w:rPr>
          <w:sz w:val="24"/>
          <w:szCs w:val="24"/>
        </w:rPr>
        <w:t xml:space="preserve"> </w:t>
      </w:r>
      <w:r w:rsidR="0078313C">
        <w:rPr>
          <w:sz w:val="24"/>
          <w:szCs w:val="24"/>
        </w:rPr>
        <w:t xml:space="preserve">paid for and provided </w:t>
      </w:r>
      <w:r w:rsidR="006D3B1A">
        <w:rPr>
          <w:sz w:val="24"/>
          <w:szCs w:val="24"/>
        </w:rPr>
        <w:t xml:space="preserve">by Greater Comfort after your initial </w:t>
      </w:r>
      <w:r>
        <w:rPr>
          <w:sz w:val="24"/>
          <w:szCs w:val="24"/>
        </w:rPr>
        <w:t>90-day</w:t>
      </w:r>
      <w:r w:rsidR="00F730EE">
        <w:rPr>
          <w:sz w:val="24"/>
          <w:szCs w:val="24"/>
        </w:rPr>
        <w:t xml:space="preserve"> probationary period, as well as eligibility for the Medical, Dental, Vision and Aflac policies. </w:t>
      </w:r>
      <w:r w:rsidR="006D3B1A">
        <w:rPr>
          <w:sz w:val="24"/>
          <w:szCs w:val="24"/>
        </w:rPr>
        <w:t xml:space="preserve"> Thank you for your time and interest in Greater Comfort</w:t>
      </w:r>
      <w:r>
        <w:rPr>
          <w:sz w:val="24"/>
          <w:szCs w:val="24"/>
        </w:rPr>
        <w:t>.  We look forward to a long-lasting partnership!</w:t>
      </w:r>
    </w:p>
    <w:p w14:paraId="56887960" w14:textId="4CA53948" w:rsidR="00ED059E" w:rsidRDefault="00ED059E">
      <w:pPr>
        <w:rPr>
          <w:sz w:val="24"/>
          <w:szCs w:val="24"/>
        </w:rPr>
      </w:pPr>
    </w:p>
    <w:p w14:paraId="79935E16" w14:textId="77777777" w:rsidR="00ED059E" w:rsidRDefault="00ED059E">
      <w:pPr>
        <w:rPr>
          <w:sz w:val="24"/>
          <w:szCs w:val="24"/>
        </w:rPr>
      </w:pPr>
    </w:p>
    <w:p w14:paraId="7BB17966" w14:textId="77777777" w:rsidR="00CD5B65" w:rsidRDefault="00CD5B65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28B39C2" w14:textId="44FB571E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Olivia Orso </w:t>
      </w:r>
    </w:p>
    <w:p w14:paraId="1233C37C" w14:textId="77777777" w:rsidR="00CD5B65" w:rsidRDefault="00CD5B65">
      <w:pPr>
        <w:rPr>
          <w:sz w:val="24"/>
          <w:szCs w:val="24"/>
        </w:rPr>
      </w:pPr>
    </w:p>
    <w:p w14:paraId="66DF371F" w14:textId="77777777" w:rsidR="00CD5B65" w:rsidRDefault="00CD5B65">
      <w:pPr>
        <w:rPr>
          <w:sz w:val="24"/>
          <w:szCs w:val="24"/>
        </w:rPr>
      </w:pPr>
    </w:p>
    <w:p w14:paraId="28E886A5" w14:textId="1265C84A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Director of Operations </w:t>
      </w:r>
    </w:p>
    <w:p w14:paraId="1C662CBB" w14:textId="77777777" w:rsidR="00C974AB" w:rsidRPr="00C974AB" w:rsidRDefault="00C974AB">
      <w:pPr>
        <w:rPr>
          <w:sz w:val="24"/>
          <w:szCs w:val="24"/>
        </w:rPr>
      </w:pPr>
    </w:p>
    <w:sectPr w:rsidR="00C974AB" w:rsidRPr="00C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AB"/>
    <w:rsid w:val="001261C9"/>
    <w:rsid w:val="00645252"/>
    <w:rsid w:val="006D3B1A"/>
    <w:rsid w:val="006D3D74"/>
    <w:rsid w:val="00707546"/>
    <w:rsid w:val="0071361D"/>
    <w:rsid w:val="0078313C"/>
    <w:rsid w:val="007912DC"/>
    <w:rsid w:val="00803E35"/>
    <w:rsid w:val="00A9204E"/>
    <w:rsid w:val="00C974AB"/>
    <w:rsid w:val="00CD5B65"/>
    <w:rsid w:val="00DD5A69"/>
    <w:rsid w:val="00E87D96"/>
    <w:rsid w:val="00ED059E"/>
    <w:rsid w:val="00F37EFF"/>
    <w:rsid w:val="00F730EE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A2A"/>
  <w15:chartTrackingRefBased/>
  <w15:docId w15:val="{8D23ACA7-CB7D-4A04-96DA-50BF90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Lickert</dc:creator>
  <cp:keywords/>
  <dc:description/>
  <cp:lastModifiedBy>FH Support</cp:lastModifiedBy>
  <cp:revision>3</cp:revision>
  <cp:lastPrinted>2019-01-07T21:21:00Z</cp:lastPrinted>
  <dcterms:created xsi:type="dcterms:W3CDTF">2019-03-17T12:44:00Z</dcterms:created>
  <dcterms:modified xsi:type="dcterms:W3CDTF">2019-03-18T10:25:00Z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